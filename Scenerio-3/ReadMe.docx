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A170C" w14:textId="3E7BF434" w:rsidR="00A9204E" w:rsidRDefault="00151A7E">
      <w:pPr>
        <w:rPr>
          <w:b/>
          <w:bCs/>
          <w:sz w:val="28"/>
          <w:szCs w:val="28"/>
        </w:rPr>
      </w:pPr>
      <w:r w:rsidRPr="002E0EA5">
        <w:rPr>
          <w:b/>
          <w:bCs/>
          <w:sz w:val="28"/>
          <w:szCs w:val="28"/>
        </w:rPr>
        <w:t xml:space="preserve">SCENERIO – 3 </w:t>
      </w:r>
    </w:p>
    <w:p w14:paraId="34545312" w14:textId="2203ADC3" w:rsidR="00757020" w:rsidRDefault="00757020">
      <w:pPr>
        <w:rPr>
          <w:b/>
          <w:bCs/>
          <w:sz w:val="28"/>
          <w:szCs w:val="28"/>
        </w:rPr>
      </w:pPr>
    </w:p>
    <w:p w14:paraId="022DCB9D" w14:textId="0FBC8648" w:rsidR="00757020" w:rsidRPr="002E0EA5" w:rsidRDefault="007570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These steps answers all the  1 -6 questions </w:t>
      </w:r>
    </w:p>
    <w:p w14:paraId="2966455D" w14:textId="537FD0F5" w:rsidR="00151A7E" w:rsidRDefault="00151A7E"/>
    <w:p w14:paraId="69802E7A" w14:textId="022879D1" w:rsidR="00151A7E" w:rsidRDefault="00151A7E">
      <w:r>
        <w:t>Step 1 – Create a azure container registry</w:t>
      </w:r>
    </w:p>
    <w:p w14:paraId="65D5EFE9" w14:textId="77777777" w:rsidR="00151A7E" w:rsidRDefault="00151A7E"/>
    <w:p w14:paraId="54DA4FF3" w14:textId="5639FD69" w:rsidR="00151A7E" w:rsidRDefault="00151A7E"/>
    <w:p w14:paraId="09BB80B6" w14:textId="5B61A532" w:rsidR="00151A7E" w:rsidRDefault="00151A7E">
      <w:r>
        <w:rPr>
          <w:noProof/>
        </w:rPr>
        <w:drawing>
          <wp:inline distT="0" distB="0" distL="0" distR="0" wp14:anchorId="7040DCFD" wp14:editId="37C1CD17">
            <wp:extent cx="5943600" cy="3877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610E" w14:textId="483E1CB4" w:rsidR="00151A7E" w:rsidRDefault="00151A7E"/>
    <w:p w14:paraId="11DFFFD5" w14:textId="59664B12" w:rsidR="00151A7E" w:rsidRDefault="00151A7E"/>
    <w:p w14:paraId="445AD053" w14:textId="55E0910B" w:rsidR="00151A7E" w:rsidRDefault="00151A7E">
      <w:r>
        <w:t xml:space="preserve">Step 2 </w:t>
      </w:r>
      <w:r w:rsidR="00A550C4">
        <w:t>- Create Kubernetes Cluster</w:t>
      </w:r>
    </w:p>
    <w:p w14:paraId="4E3EB3B1" w14:textId="56805A53" w:rsidR="00A550C4" w:rsidRDefault="00A550C4"/>
    <w:p w14:paraId="151617DE" w14:textId="28858E47" w:rsidR="00A550C4" w:rsidRDefault="00A550C4">
      <w:r>
        <w:rPr>
          <w:noProof/>
        </w:rPr>
        <w:lastRenderedPageBreak/>
        <w:drawing>
          <wp:inline distT="0" distB="0" distL="0" distR="0" wp14:anchorId="705C5F92" wp14:editId="2AB9E00A">
            <wp:extent cx="5943600" cy="3021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FD28" w14:textId="488FA652" w:rsidR="0007426E" w:rsidRDefault="0007426E"/>
    <w:p w14:paraId="49EC79DF" w14:textId="100C30F0" w:rsidR="0007426E" w:rsidRDefault="0007426E"/>
    <w:p w14:paraId="3EBE2142" w14:textId="419A5E51" w:rsidR="0007426E" w:rsidRDefault="0007426E">
      <w:r>
        <w:t>Step</w:t>
      </w:r>
      <w:r w:rsidR="00817DA1">
        <w:t xml:space="preserve"> </w:t>
      </w:r>
      <w:r>
        <w:t xml:space="preserve">3 </w:t>
      </w:r>
      <w:r w:rsidR="00817DA1">
        <w:t xml:space="preserve">- Authorize the AKS cluster to connect to ACR using Service Principle </w:t>
      </w:r>
    </w:p>
    <w:p w14:paraId="3B0DCC19" w14:textId="6C0FB8FC" w:rsidR="00817DA1" w:rsidRDefault="00817DA1"/>
    <w:p w14:paraId="32388E30" w14:textId="6E96527D" w:rsidR="0081532E" w:rsidRDefault="00052924">
      <w:r>
        <w:rPr>
          <w:b/>
          <w:bCs/>
        </w:rPr>
        <w:t>a</w:t>
      </w:r>
      <w:r w:rsidR="0081532E" w:rsidRPr="00052924">
        <w:rPr>
          <w:b/>
          <w:bCs/>
        </w:rPr>
        <w:t>z command below</w:t>
      </w:r>
      <w:r w:rsidR="0081532E">
        <w:t xml:space="preserve"> -:</w:t>
      </w:r>
    </w:p>
    <w:p w14:paraId="4F625772" w14:textId="77777777" w:rsidR="0081532E" w:rsidRDefault="0081532E"/>
    <w:p w14:paraId="3AF22F34" w14:textId="244E299A" w:rsidR="0081532E" w:rsidRPr="00A0118C" w:rsidRDefault="00A0118C" w:rsidP="00A0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highlight w:val="yellow"/>
        </w:rPr>
      </w:pPr>
      <w:r w:rsidRPr="00A0118C">
        <w:rPr>
          <w:rFonts w:ascii="Consolas" w:eastAsia="Times New Roman" w:hAnsi="Consolas" w:cs="Courier New"/>
          <w:color w:val="212529"/>
          <w:sz w:val="20"/>
          <w:szCs w:val="20"/>
          <w:highlight w:val="yellow"/>
        </w:rPr>
        <w:t>CLIENT_ID=</w:t>
      </w:r>
      <w:r w:rsidR="0081532E" w:rsidRPr="00A0118C">
        <w:rPr>
          <w:highlight w:val="yellow"/>
        </w:rPr>
        <w:t>$(az aks show --resource-group TrailRG --name maerskAKS --query "servicePrincipalProfile.clientId" )</w:t>
      </w:r>
    </w:p>
    <w:p w14:paraId="3F91D859" w14:textId="6A927C2F" w:rsidR="0081532E" w:rsidRPr="00A0118C" w:rsidRDefault="0081532E">
      <w:pPr>
        <w:rPr>
          <w:highlight w:val="yellow"/>
        </w:rPr>
      </w:pPr>
    </w:p>
    <w:p w14:paraId="10B30A48" w14:textId="3F9E16DE" w:rsidR="00A0118C" w:rsidRPr="00A0118C" w:rsidRDefault="00A0118C">
      <w:pPr>
        <w:rPr>
          <w:highlight w:val="yellow"/>
        </w:rPr>
      </w:pPr>
    </w:p>
    <w:p w14:paraId="2EE00AA8" w14:textId="3F11087B" w:rsidR="00A0118C" w:rsidRPr="00A0118C" w:rsidRDefault="00A0118C" w:rsidP="00A0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highlight w:val="yellow"/>
        </w:rPr>
      </w:pPr>
      <w:r w:rsidRPr="00A0118C">
        <w:rPr>
          <w:rFonts w:ascii="Consolas" w:eastAsia="Times New Roman" w:hAnsi="Consolas" w:cs="Courier New"/>
          <w:color w:val="212529"/>
          <w:sz w:val="20"/>
          <w:szCs w:val="20"/>
          <w:highlight w:val="yellow"/>
        </w:rPr>
        <w:t>ACR_ID=</w:t>
      </w:r>
      <w:r w:rsidRPr="00A0118C">
        <w:rPr>
          <w:highlight w:val="yellow"/>
        </w:rPr>
        <w:t>$(az acr show --name maerskcontainerregistry123 --resource-group TrailRG --query "id")</w:t>
      </w:r>
    </w:p>
    <w:p w14:paraId="22A5ECFF" w14:textId="5281BBB1" w:rsidR="00A0118C" w:rsidRPr="00A0118C" w:rsidRDefault="00A0118C">
      <w:pPr>
        <w:rPr>
          <w:highlight w:val="yellow"/>
        </w:rPr>
      </w:pPr>
    </w:p>
    <w:p w14:paraId="560A52F6" w14:textId="5A82975A" w:rsidR="00A0118C" w:rsidRDefault="00A0118C">
      <w:r w:rsidRPr="00A0118C">
        <w:rPr>
          <w:highlight w:val="yellow"/>
        </w:rPr>
        <w:t xml:space="preserve">az role assignment create --assignee </w:t>
      </w:r>
      <w:r w:rsidRPr="00A0118C">
        <w:rPr>
          <w:rFonts w:ascii="Consolas" w:eastAsia="Times New Roman" w:hAnsi="Consolas" w:cs="Courier New"/>
          <w:color w:val="212529"/>
          <w:sz w:val="20"/>
          <w:szCs w:val="20"/>
          <w:highlight w:val="yellow"/>
        </w:rPr>
        <w:t>CLIENT_ID</w:t>
      </w:r>
      <w:r w:rsidRPr="00A0118C">
        <w:rPr>
          <w:highlight w:val="yellow"/>
        </w:rPr>
        <w:t xml:space="preserve">  --role acrpull --scope </w:t>
      </w:r>
      <w:r w:rsidRPr="00A0118C">
        <w:rPr>
          <w:rFonts w:ascii="Consolas" w:eastAsia="Times New Roman" w:hAnsi="Consolas" w:cs="Courier New"/>
          <w:color w:val="212529"/>
          <w:sz w:val="20"/>
          <w:szCs w:val="20"/>
          <w:highlight w:val="yellow"/>
        </w:rPr>
        <w:t>ACR_ID</w:t>
      </w:r>
    </w:p>
    <w:p w14:paraId="12334E5F" w14:textId="1A7D88EB" w:rsidR="0081532E" w:rsidRDefault="0081532E"/>
    <w:p w14:paraId="5CFA5D43" w14:textId="0BD8AE88" w:rsidR="00A0118C" w:rsidRDefault="00A0118C"/>
    <w:p w14:paraId="12AC4D0F" w14:textId="77777777" w:rsidR="00A0118C" w:rsidRDefault="00A0118C"/>
    <w:p w14:paraId="605AE43D" w14:textId="19F2EA81" w:rsidR="00817DA1" w:rsidRDefault="00817DA1"/>
    <w:p w14:paraId="171B1163" w14:textId="07FB4051" w:rsidR="00817DA1" w:rsidRDefault="00DD4C17">
      <w:r>
        <w:t xml:space="preserve">Step 4 </w:t>
      </w:r>
      <w:r w:rsidR="00C71147">
        <w:t>–</w:t>
      </w:r>
      <w:r>
        <w:t xml:space="preserve"> </w:t>
      </w:r>
      <w:r w:rsidR="00C71147">
        <w:t>C</w:t>
      </w:r>
      <w:r w:rsidR="00FF598A">
        <w:t xml:space="preserve">reate a Api project in Visual </w:t>
      </w:r>
      <w:r w:rsidR="004A701A">
        <w:t>Studio with</w:t>
      </w:r>
      <w:r w:rsidR="00FF598A">
        <w:t xml:space="preserve"> docker support enabled </w:t>
      </w:r>
    </w:p>
    <w:p w14:paraId="2757AF31" w14:textId="69E8ACCF" w:rsidR="00FF598A" w:rsidRDefault="00FF598A"/>
    <w:p w14:paraId="1E3A8261" w14:textId="6843AC0E" w:rsidR="00FF598A" w:rsidRDefault="00FF598A">
      <w:r>
        <w:rPr>
          <w:noProof/>
        </w:rPr>
        <w:lastRenderedPageBreak/>
        <w:drawing>
          <wp:inline distT="0" distB="0" distL="0" distR="0" wp14:anchorId="072C90F2" wp14:editId="6A061DD0">
            <wp:extent cx="59436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D625" w14:textId="1FD9F846" w:rsidR="00C71147" w:rsidRDefault="00C71147"/>
    <w:p w14:paraId="08165D11" w14:textId="07B29FF0" w:rsidR="00C71147" w:rsidRDefault="00C71147"/>
    <w:p w14:paraId="6AAE78D3" w14:textId="425E3129" w:rsidR="00FF598A" w:rsidRDefault="00FF598A"/>
    <w:p w14:paraId="3290CB0F" w14:textId="4DF1424C" w:rsidR="00FF598A" w:rsidRDefault="00FF598A">
      <w:r>
        <w:t xml:space="preserve">Step 5 </w:t>
      </w:r>
      <w:r w:rsidR="00FE0200">
        <w:t>–</w:t>
      </w:r>
      <w:r w:rsidR="004A701A">
        <w:t xml:space="preserve"> </w:t>
      </w:r>
      <w:r w:rsidR="00FE0200">
        <w:t>Create New Project in AzureDevOps portal with the name TroyTrex, push the code base to the repo</w:t>
      </w:r>
    </w:p>
    <w:p w14:paraId="3B893739" w14:textId="1A1868D7" w:rsidR="00FE0200" w:rsidRDefault="00FE0200"/>
    <w:p w14:paraId="357ABF7F" w14:textId="4038FB32" w:rsidR="00FE0200" w:rsidRDefault="00FE0200">
      <w:r>
        <w:rPr>
          <w:noProof/>
        </w:rPr>
        <w:drawing>
          <wp:inline distT="0" distB="0" distL="0" distR="0" wp14:anchorId="029FCC3A" wp14:editId="1780B8A9">
            <wp:extent cx="5943600" cy="246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71CC" w14:textId="173ED817" w:rsidR="00FE0200" w:rsidRDefault="00FE0200"/>
    <w:p w14:paraId="60F4B668" w14:textId="0E98CF0E" w:rsidR="00FE0200" w:rsidRDefault="00FE0200">
      <w:r>
        <w:t xml:space="preserve">Step 6 </w:t>
      </w:r>
      <w:r w:rsidR="00C86BDF">
        <w:t>–</w:t>
      </w:r>
      <w:r>
        <w:t xml:space="preserve"> </w:t>
      </w:r>
      <w:r w:rsidR="00C86BDF">
        <w:t>Create Deployment.yml under manifest Folder of the project root like below</w:t>
      </w:r>
    </w:p>
    <w:p w14:paraId="04B948D0" w14:textId="532B0025" w:rsidR="00C86BDF" w:rsidRDefault="00C86BDF"/>
    <w:p w14:paraId="33482F9B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>apiVersion: apps/v1beta1</w:t>
      </w:r>
    </w:p>
    <w:p w14:paraId="73571084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>kind: Deployment</w:t>
      </w:r>
    </w:p>
    <w:p w14:paraId="6E219588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>metadata:</w:t>
      </w:r>
    </w:p>
    <w:p w14:paraId="19726CBB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name: Toytrex-deployment</w:t>
      </w:r>
    </w:p>
    <w:p w14:paraId="55C2122E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labels:</w:t>
      </w:r>
    </w:p>
    <w:p w14:paraId="11405D29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app: Toytrex</w:t>
      </w:r>
    </w:p>
    <w:p w14:paraId="6D429754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lastRenderedPageBreak/>
        <w:t>spec:</w:t>
      </w:r>
    </w:p>
    <w:p w14:paraId="2EB45C84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replicas: 1</w:t>
      </w:r>
    </w:p>
    <w:p w14:paraId="584DF61D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selector:</w:t>
      </w:r>
    </w:p>
    <w:p w14:paraId="41E79F49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matchLabels:</w:t>
      </w:r>
    </w:p>
    <w:p w14:paraId="6DD68ACF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  app: Toytrex</w:t>
      </w:r>
    </w:p>
    <w:p w14:paraId="5A98187D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template: </w:t>
      </w:r>
    </w:p>
    <w:p w14:paraId="17F065D4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metadata:</w:t>
      </w:r>
    </w:p>
    <w:p w14:paraId="7C7F3780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  labels:</w:t>
      </w:r>
    </w:p>
    <w:p w14:paraId="37812043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      app: Toytrex</w:t>
      </w:r>
    </w:p>
    <w:p w14:paraId="6FBF806E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spec:</w:t>
      </w:r>
    </w:p>
    <w:p w14:paraId="20AEF0DA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  containers:</w:t>
      </w:r>
    </w:p>
    <w:p w14:paraId="725A9C75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  - name: k8s-Toytrex</w:t>
      </w:r>
    </w:p>
    <w:p w14:paraId="1931165D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    image: maerskcontainerregistry123.azurecr.io/Toytrex:latest</w:t>
      </w:r>
    </w:p>
    <w:p w14:paraId="0B33A9F5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    ports:</w:t>
      </w:r>
    </w:p>
    <w:p w14:paraId="580BCA02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    - containerPort: 80</w:t>
      </w:r>
    </w:p>
    <w:p w14:paraId="57519CCC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  imagePullSecrets:</w:t>
      </w:r>
    </w:p>
    <w:p w14:paraId="70F9116D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  - name: maerskcontainerregistry123</w:t>
      </w:r>
    </w:p>
    <w:p w14:paraId="1E1E8234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>---</w:t>
      </w:r>
    </w:p>
    <w:p w14:paraId="1375C542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>apiVersion: v1</w:t>
      </w:r>
    </w:p>
    <w:p w14:paraId="281D2994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>kind: Service</w:t>
      </w:r>
    </w:p>
    <w:p w14:paraId="01D0D9E0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>metadata:</w:t>
      </w:r>
    </w:p>
    <w:p w14:paraId="44432850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name: Toytrex</w:t>
      </w:r>
    </w:p>
    <w:p w14:paraId="5F6E58E8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labels:</w:t>
      </w:r>
    </w:p>
    <w:p w14:paraId="2755B6F1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app: Toytrex</w:t>
      </w:r>
    </w:p>
    <w:p w14:paraId="1E57FC4B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>spec:</w:t>
      </w:r>
    </w:p>
    <w:p w14:paraId="30767A53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ports:</w:t>
      </w:r>
    </w:p>
    <w:p w14:paraId="4C3F9B04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- name: http-port</w:t>
      </w:r>
    </w:p>
    <w:p w14:paraId="3F2AD2A0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port: 80</w:t>
      </w:r>
    </w:p>
    <w:p w14:paraId="68DF2CB9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  targetPort: 80</w:t>
      </w:r>
    </w:p>
    <w:p w14:paraId="54C3A4ED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selector: </w:t>
      </w:r>
    </w:p>
    <w:p w14:paraId="709AEB44" w14:textId="77777777" w:rsidR="00C86BDF" w:rsidRPr="00C86BDF" w:rsidRDefault="00C86BDF" w:rsidP="00C86BDF">
      <w:pPr>
        <w:rPr>
          <w:highlight w:val="yellow"/>
        </w:rPr>
      </w:pPr>
      <w:r w:rsidRPr="00C86BDF">
        <w:rPr>
          <w:highlight w:val="yellow"/>
        </w:rPr>
        <w:t xml:space="preserve">        app: Toytrex</w:t>
      </w:r>
    </w:p>
    <w:p w14:paraId="33B16834" w14:textId="02408160" w:rsidR="00C86BDF" w:rsidRDefault="00C86BDF" w:rsidP="00C86BDF">
      <w:r w:rsidRPr="00C86BDF">
        <w:rPr>
          <w:highlight w:val="yellow"/>
        </w:rPr>
        <w:t xml:space="preserve">    type: LoadBalancer</w:t>
      </w:r>
    </w:p>
    <w:p w14:paraId="1F6AD05B" w14:textId="5FC7E99B" w:rsidR="004A701A" w:rsidRDefault="004A701A"/>
    <w:p w14:paraId="1359C224" w14:textId="6241F7F2" w:rsidR="004A701A" w:rsidRDefault="004A701A"/>
    <w:p w14:paraId="17D1DE86" w14:textId="69528BD3" w:rsidR="00774406" w:rsidRDefault="00774406"/>
    <w:p w14:paraId="1ECB12FE" w14:textId="6F55765B" w:rsidR="00774406" w:rsidRDefault="00774406">
      <w:r>
        <w:t xml:space="preserve">Step 7 - </w:t>
      </w:r>
      <w:r w:rsidR="003C0D3E">
        <w:t xml:space="preserve"> Click on SetUp build button on AzureDevOps Portal</w:t>
      </w:r>
    </w:p>
    <w:p w14:paraId="3CAA80F6" w14:textId="7422399A" w:rsidR="003C0D3E" w:rsidRDefault="003C0D3E"/>
    <w:p w14:paraId="6008B9C9" w14:textId="71D3D876" w:rsidR="003C0D3E" w:rsidRDefault="003C0D3E">
      <w:r>
        <w:t>Step 8- Select Docker Template (build and push to container registry)</w:t>
      </w:r>
    </w:p>
    <w:p w14:paraId="672429B1" w14:textId="71604AD5" w:rsidR="003C0D3E" w:rsidRDefault="003C0D3E"/>
    <w:p w14:paraId="1623BDED" w14:textId="0BAEE42B" w:rsidR="003C0D3E" w:rsidRDefault="003C0D3E">
      <w:r>
        <w:rPr>
          <w:noProof/>
        </w:rPr>
        <w:lastRenderedPageBreak/>
        <w:drawing>
          <wp:inline distT="0" distB="0" distL="0" distR="0" wp14:anchorId="5DDA5476" wp14:editId="363ADFF7">
            <wp:extent cx="5943600" cy="4132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0C81" w14:textId="63959FAD" w:rsidR="003C0D3E" w:rsidRDefault="003C0D3E"/>
    <w:p w14:paraId="7E1B9DEA" w14:textId="048613B2" w:rsidR="003C0D3E" w:rsidRDefault="003C0D3E"/>
    <w:p w14:paraId="476A19F4" w14:textId="77777777" w:rsidR="003C0D3E" w:rsidRDefault="003C0D3E"/>
    <w:p w14:paraId="625A4348" w14:textId="77777777" w:rsidR="003C0D3E" w:rsidRDefault="003C0D3E"/>
    <w:p w14:paraId="5050834A" w14:textId="77777777" w:rsidR="003C0D3E" w:rsidRDefault="003C0D3E"/>
    <w:p w14:paraId="26AE468B" w14:textId="3BD40855" w:rsidR="003C0D3E" w:rsidRDefault="003C0D3E">
      <w:r>
        <w:t xml:space="preserve">Step 9 – Enter Subscription details and Select the container registry </w:t>
      </w:r>
    </w:p>
    <w:p w14:paraId="176E34C1" w14:textId="79EA8AC7" w:rsidR="003C0D3E" w:rsidRDefault="003C0D3E"/>
    <w:p w14:paraId="35DAFD1D" w14:textId="580CEC85" w:rsidR="003C0D3E" w:rsidRDefault="003C0D3E">
      <w:r>
        <w:rPr>
          <w:noProof/>
        </w:rPr>
        <w:drawing>
          <wp:inline distT="0" distB="0" distL="0" distR="0" wp14:anchorId="6F5EC4F4" wp14:editId="34F28CB6">
            <wp:extent cx="4505325" cy="2867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9252" w14:textId="026D2AD6" w:rsidR="001D6A4C" w:rsidRDefault="001D6A4C">
      <w:r>
        <w:lastRenderedPageBreak/>
        <w:t xml:space="preserve">Step 10 </w:t>
      </w:r>
      <w:r w:rsidR="007E61EF">
        <w:t>–</w:t>
      </w:r>
      <w:r>
        <w:t xml:space="preserve"> </w:t>
      </w:r>
      <w:r w:rsidR="007E61EF">
        <w:t xml:space="preserve">Click validate and configure button </w:t>
      </w:r>
    </w:p>
    <w:p w14:paraId="31111049" w14:textId="76AA915E" w:rsidR="007E61EF" w:rsidRDefault="007E61EF"/>
    <w:p w14:paraId="0897B39F" w14:textId="5CC69EA8" w:rsidR="007E61EF" w:rsidRDefault="007E61EF">
      <w:r>
        <w:t xml:space="preserve">Step 11 </w:t>
      </w:r>
      <w:r w:rsidR="003F4C03">
        <w:t>–</w:t>
      </w:r>
      <w:r>
        <w:t xml:space="preserve"> </w:t>
      </w:r>
      <w:r w:rsidR="003F4C03">
        <w:t xml:space="preserve">Review your build pipeline </w:t>
      </w:r>
    </w:p>
    <w:p w14:paraId="4AC16993" w14:textId="78FBFE5F" w:rsidR="003F4C03" w:rsidRDefault="003F4C03"/>
    <w:p w14:paraId="765A77C6" w14:textId="2D432B54" w:rsidR="003F4C03" w:rsidRDefault="003F4C03">
      <w:r>
        <w:rPr>
          <w:noProof/>
        </w:rPr>
        <w:drawing>
          <wp:inline distT="0" distB="0" distL="0" distR="0" wp14:anchorId="23BADC7A" wp14:editId="100F1271">
            <wp:extent cx="5943600" cy="29825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0ACA" w14:textId="1D9D237C" w:rsidR="003F4C03" w:rsidRDefault="003F4C03"/>
    <w:p w14:paraId="30670EF6" w14:textId="7CB5AEB5" w:rsidR="003F4C03" w:rsidRDefault="003F4C03"/>
    <w:p w14:paraId="60FC508F" w14:textId="4AAB7310" w:rsidR="003F4C03" w:rsidRDefault="003F4C03"/>
    <w:p w14:paraId="2E6A02FB" w14:textId="15891CFD" w:rsidR="003F4C03" w:rsidRDefault="003F4C03">
      <w:r>
        <w:t>Step 12 – Click Save and Run</w:t>
      </w:r>
    </w:p>
    <w:p w14:paraId="4829D872" w14:textId="086172A5" w:rsidR="003F4C03" w:rsidRDefault="003F4C03"/>
    <w:p w14:paraId="1D77E6A1" w14:textId="4CDF99AD" w:rsidR="003F4C03" w:rsidRDefault="003F4C03">
      <w:r>
        <w:rPr>
          <w:noProof/>
        </w:rPr>
        <w:drawing>
          <wp:inline distT="0" distB="0" distL="0" distR="0" wp14:anchorId="4DAE306E" wp14:editId="52AA1581">
            <wp:extent cx="4791075" cy="3543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68F3" w14:textId="522209B8" w:rsidR="00F3643D" w:rsidRDefault="00F3643D"/>
    <w:p w14:paraId="7EDBB0B5" w14:textId="7DD2DDBC" w:rsidR="00F3643D" w:rsidRDefault="00F3643D">
      <w:r>
        <w:t xml:space="preserve">Step 13 </w:t>
      </w:r>
      <w:r w:rsidR="002D5A6F">
        <w:t xml:space="preserve">– Check the status of the build </w:t>
      </w:r>
    </w:p>
    <w:p w14:paraId="1D91676A" w14:textId="6E39198F" w:rsidR="002D5A6F" w:rsidRDefault="002D5A6F"/>
    <w:p w14:paraId="1F966ACD" w14:textId="7F7EE8AA" w:rsidR="002D5A6F" w:rsidRDefault="002D5A6F">
      <w:r>
        <w:rPr>
          <w:noProof/>
        </w:rPr>
        <w:drawing>
          <wp:inline distT="0" distB="0" distL="0" distR="0" wp14:anchorId="738CB4C9" wp14:editId="07FC5147">
            <wp:extent cx="5943600" cy="3020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AFE7" w14:textId="0F590B5C" w:rsidR="00AA19EC" w:rsidRDefault="00AA19EC"/>
    <w:p w14:paraId="6615851D" w14:textId="696A3F9D" w:rsidR="00AA19EC" w:rsidRDefault="00AA19EC">
      <w:r>
        <w:t xml:space="preserve">Step 14 : </w:t>
      </w:r>
    </w:p>
    <w:p w14:paraId="2C17673E" w14:textId="18E07D02" w:rsidR="00AA19EC" w:rsidRDefault="00AA19EC"/>
    <w:p w14:paraId="77287424" w14:textId="07F9E051" w:rsidR="00AA19EC" w:rsidRDefault="00AA19EC">
      <w:r w:rsidRPr="00AA19EC">
        <w:t>In</w:t>
      </w:r>
      <w:r w:rsidRPr="00AA19EC">
        <w:t xml:space="preserve"> addition to, include the latest tag and give buildId to image name with </w:t>
      </w:r>
      <w:r w:rsidR="00A61427">
        <w:t>ToyTr</w:t>
      </w:r>
      <w:bookmarkStart w:id="0" w:name="_GoBack"/>
      <w:bookmarkEnd w:id="0"/>
      <w:r w:rsidR="00A61427">
        <w:t>ex</w:t>
      </w:r>
      <w:r w:rsidRPr="00AA19EC">
        <w:t>:$(Build.BuildId)</w:t>
      </w:r>
    </w:p>
    <w:sectPr w:rsidR="00AA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7E"/>
    <w:rsid w:val="00052924"/>
    <w:rsid w:val="0007426E"/>
    <w:rsid w:val="00151A7E"/>
    <w:rsid w:val="001D6A4C"/>
    <w:rsid w:val="002D5A6F"/>
    <w:rsid w:val="002E0EA5"/>
    <w:rsid w:val="003C0D3E"/>
    <w:rsid w:val="003F4C03"/>
    <w:rsid w:val="004A701A"/>
    <w:rsid w:val="00645252"/>
    <w:rsid w:val="006D3D74"/>
    <w:rsid w:val="00757020"/>
    <w:rsid w:val="00774406"/>
    <w:rsid w:val="007E61EF"/>
    <w:rsid w:val="0081532E"/>
    <w:rsid w:val="00817DA1"/>
    <w:rsid w:val="0083569A"/>
    <w:rsid w:val="00961C5A"/>
    <w:rsid w:val="00A0118C"/>
    <w:rsid w:val="00A550C4"/>
    <w:rsid w:val="00A61427"/>
    <w:rsid w:val="00A9204E"/>
    <w:rsid w:val="00AA19EC"/>
    <w:rsid w:val="00C71147"/>
    <w:rsid w:val="00C86BDF"/>
    <w:rsid w:val="00DD4C17"/>
    <w:rsid w:val="00F3643D"/>
    <w:rsid w:val="00FE0200"/>
    <w:rsid w:val="00FF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4F93"/>
  <w15:chartTrackingRefBased/>
  <w15:docId w15:val="{E3DF557D-22DD-4CB2-866A-C5B15CAD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nv">
    <w:name w:val="nv"/>
    <w:basedOn w:val="DefaultParagraphFont"/>
    <w:rsid w:val="00A0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648078\AppData\Local\Microsoft\Office\16.0\DTS\en-US%7b9E3C0E97-C8C5-43ED-BB2F-043F32BBED14%7d\%7b7B10A921-D1B5-4AF8-8D9D-0DA3140049CC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{7B10A921-D1B5-4AF8-8D9D-0DA3140049CC}tf02786999</Template>
  <TotalTime>191</TotalTime>
  <Pages>7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Roy</dc:creator>
  <cp:keywords/>
  <dc:description/>
  <cp:lastModifiedBy>Saurav Roy</cp:lastModifiedBy>
  <cp:revision>27</cp:revision>
  <dcterms:created xsi:type="dcterms:W3CDTF">2020-06-20T15:08:00Z</dcterms:created>
  <dcterms:modified xsi:type="dcterms:W3CDTF">2020-06-20T19:38:00Z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