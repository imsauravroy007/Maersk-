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BBA16" w14:textId="77777777" w:rsidR="00F64381" w:rsidRDefault="00F64381" w:rsidP="00F64381"/>
    <w:p w14:paraId="3FB8B367" w14:textId="77777777" w:rsidR="00F64381" w:rsidRDefault="00F64381" w:rsidP="00F64381">
      <w:r w:rsidRPr="00F55525">
        <w:rPr>
          <w:b/>
          <w:bCs/>
        </w:rPr>
        <w:t>Q2 - SCENARIO</w:t>
      </w:r>
    </w:p>
    <w:p w14:paraId="2816AF25" w14:textId="77777777" w:rsidR="00F64381" w:rsidRDefault="00F64381" w:rsidP="00F64381"/>
    <w:p w14:paraId="5A77C3CF" w14:textId="7ED7D368" w:rsidR="00F64381" w:rsidRPr="00DA1755" w:rsidRDefault="00F64381" w:rsidP="00614D43">
      <w:pPr>
        <w:pStyle w:val="ListParagraph"/>
        <w:numPr>
          <w:ilvl w:val="0"/>
          <w:numId w:val="29"/>
        </w:numPr>
        <w:rPr>
          <w:i/>
          <w:iCs/>
        </w:rPr>
      </w:pPr>
      <w:r w:rsidRPr="00DA1755">
        <w:rPr>
          <w:i/>
          <w:iCs/>
        </w:rPr>
        <w:t>What are different artifacts you need to create - name of the artifacts and its purpose?</w:t>
      </w:r>
    </w:p>
    <w:p w14:paraId="5AA24540" w14:textId="77777777" w:rsidR="00DA1755" w:rsidRDefault="00DA1755" w:rsidP="00DA1755">
      <w:pPr>
        <w:pStyle w:val="ListParagraph"/>
      </w:pPr>
    </w:p>
    <w:p w14:paraId="3F9FD4AF" w14:textId="772DE194" w:rsidR="00F64381" w:rsidRDefault="00DA1755" w:rsidP="00F64381">
      <w:r>
        <w:t>Ans)</w:t>
      </w:r>
    </w:p>
    <w:p w14:paraId="71AF1A68" w14:textId="77777777" w:rsidR="00F64381" w:rsidRDefault="00F64381" w:rsidP="00F64381">
      <w:pPr>
        <w:ind w:left="720"/>
      </w:pPr>
      <w:r>
        <w:t>a) Git repo - to store the ARM template file and json paramater file</w:t>
      </w:r>
    </w:p>
    <w:p w14:paraId="65950A01" w14:textId="77777777" w:rsidR="00F64381" w:rsidRDefault="00F64381" w:rsidP="00F64381">
      <w:pPr>
        <w:ind w:left="720"/>
      </w:pPr>
      <w:r>
        <w:t xml:space="preserve">b) Azure key vault - to store the Azure VM credentials </w:t>
      </w:r>
    </w:p>
    <w:p w14:paraId="21ADBCE1" w14:textId="77777777" w:rsidR="00F64381" w:rsidRDefault="00F64381" w:rsidP="00F64381">
      <w:pPr>
        <w:ind w:left="720"/>
      </w:pPr>
      <w:r>
        <w:t>c) ARM template and Paramater file</w:t>
      </w:r>
    </w:p>
    <w:p w14:paraId="2133C886" w14:textId="77777777" w:rsidR="00F64381" w:rsidRDefault="00F64381" w:rsidP="00F64381">
      <w:pPr>
        <w:ind w:left="720"/>
      </w:pPr>
      <w:r>
        <w:t>d) Powershell script - to deploy the Arm template</w:t>
      </w:r>
    </w:p>
    <w:p w14:paraId="5AA08CC7" w14:textId="77777777" w:rsidR="00F64381" w:rsidRDefault="00F64381" w:rsidP="00F64381">
      <w:pPr>
        <w:ind w:left="720"/>
      </w:pPr>
      <w:r>
        <w:t xml:space="preserve">e) Azure DevOps - CI/CD pipeline to deploy the Arm template </w:t>
      </w:r>
    </w:p>
    <w:p w14:paraId="5C458ECD" w14:textId="77777777" w:rsidR="00F64381" w:rsidRDefault="00F64381" w:rsidP="00F64381"/>
    <w:p w14:paraId="73842683" w14:textId="77777777" w:rsidR="00F64381" w:rsidRDefault="00F64381" w:rsidP="00F64381"/>
    <w:p w14:paraId="2FC659D7" w14:textId="58EA72F5" w:rsidR="00F64381" w:rsidRDefault="00F64381" w:rsidP="00DA1755">
      <w:pPr>
        <w:ind w:firstLine="720"/>
        <w:rPr>
          <w:i/>
          <w:iCs/>
        </w:rPr>
      </w:pPr>
      <w:r>
        <w:t>2)</w:t>
      </w:r>
      <w:r w:rsidRPr="00F64381">
        <w:rPr>
          <w:i/>
          <w:iCs/>
        </w:rPr>
        <w:t xml:space="preserve"> </w:t>
      </w:r>
      <w:r w:rsidRPr="00564346">
        <w:rPr>
          <w:i/>
          <w:iCs/>
        </w:rPr>
        <w:t>List the tools you will to create and store the ARM templates.</w:t>
      </w:r>
    </w:p>
    <w:p w14:paraId="3548FFCA" w14:textId="77777777" w:rsidR="00DA1755" w:rsidRDefault="00DA1755" w:rsidP="00F64381"/>
    <w:p w14:paraId="67715675" w14:textId="594C2313" w:rsidR="00F64381" w:rsidRDefault="00DA1755" w:rsidP="00F64381">
      <w:r>
        <w:t>Ans)</w:t>
      </w:r>
    </w:p>
    <w:p w14:paraId="020EC00B" w14:textId="4E75EEB2" w:rsidR="00F64381" w:rsidRPr="00F64381" w:rsidRDefault="00F64381" w:rsidP="00F64381">
      <w:pPr>
        <w:ind w:firstLine="720"/>
        <w:rPr>
          <w:b/>
          <w:bCs/>
        </w:rPr>
      </w:pPr>
      <w:r w:rsidRPr="00F64381">
        <w:rPr>
          <w:b/>
          <w:bCs/>
        </w:rPr>
        <w:t xml:space="preserve">1) Visual Studio Code with ARM templates extensions </w:t>
      </w:r>
    </w:p>
    <w:p w14:paraId="78D7407C" w14:textId="7751E383" w:rsidR="00A9204E" w:rsidRPr="00F64381" w:rsidRDefault="00F64381" w:rsidP="00F64381">
      <w:pPr>
        <w:ind w:firstLine="720"/>
        <w:rPr>
          <w:b/>
          <w:bCs/>
        </w:rPr>
      </w:pPr>
      <w:r w:rsidRPr="00F64381">
        <w:rPr>
          <w:b/>
          <w:bCs/>
        </w:rPr>
        <w:t>2) GitHub or azure Storage Account - Blob Storage</w:t>
      </w:r>
    </w:p>
    <w:p w14:paraId="1B921439" w14:textId="4E1E9D75" w:rsidR="00F64381" w:rsidRDefault="00F64381" w:rsidP="00F64381"/>
    <w:p w14:paraId="078B67AD" w14:textId="0A1506FB" w:rsidR="00F64381" w:rsidRDefault="00F64381" w:rsidP="00F64381"/>
    <w:p w14:paraId="5FAFBA62" w14:textId="2A0CCD0F" w:rsidR="00F64381" w:rsidRPr="002237F7" w:rsidRDefault="00F64381" w:rsidP="002237F7">
      <w:pPr>
        <w:pStyle w:val="ListParagraph"/>
        <w:numPr>
          <w:ilvl w:val="0"/>
          <w:numId w:val="25"/>
        </w:numPr>
        <w:rPr>
          <w:i/>
          <w:iCs/>
        </w:rPr>
      </w:pPr>
      <w:r w:rsidRPr="002237F7">
        <w:rPr>
          <w:i/>
          <w:iCs/>
        </w:rPr>
        <w:t xml:space="preserve">Explain the process and steps to create automated deployment pipeline. </w:t>
      </w:r>
    </w:p>
    <w:p w14:paraId="5C4B8CDC" w14:textId="77777777" w:rsidR="002237F7" w:rsidRPr="002237F7" w:rsidRDefault="002237F7" w:rsidP="002237F7">
      <w:pPr>
        <w:pStyle w:val="ListParagraph"/>
        <w:rPr>
          <w:i/>
          <w:iCs/>
        </w:rPr>
      </w:pPr>
    </w:p>
    <w:p w14:paraId="63B98853" w14:textId="1DD6A076" w:rsidR="00F64381" w:rsidRDefault="002237F7" w:rsidP="00F64381">
      <w:r>
        <w:tab/>
        <w:t xml:space="preserve">a) Create a project </w:t>
      </w:r>
    </w:p>
    <w:p w14:paraId="4DD69BF8" w14:textId="05A4FB6B" w:rsidR="002237F7" w:rsidRDefault="002237F7" w:rsidP="00F64381">
      <w:r>
        <w:tab/>
      </w:r>
      <w:r>
        <w:tab/>
      </w:r>
      <w:r>
        <w:rPr>
          <w:noProof/>
        </w:rPr>
        <w:drawing>
          <wp:inline distT="0" distB="0" distL="0" distR="0" wp14:anchorId="123410E8" wp14:editId="696292C2">
            <wp:extent cx="4895850" cy="268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D8B1" w14:textId="6BD0C67A" w:rsidR="002237F7" w:rsidRDefault="002237F7" w:rsidP="00F64381"/>
    <w:p w14:paraId="435B1EB2" w14:textId="3449A7B1" w:rsidR="002237F7" w:rsidRDefault="002237F7" w:rsidP="00F64381">
      <w:r>
        <w:tab/>
        <w:t xml:space="preserve">b)  Create and Configure a pipeline </w:t>
      </w:r>
    </w:p>
    <w:p w14:paraId="08B3060C" w14:textId="171189DD" w:rsidR="002237F7" w:rsidRDefault="002237F7" w:rsidP="00F64381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CB20B09" wp14:editId="1C201D52">
            <wp:extent cx="5943600" cy="2778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AA2C" w14:textId="3093BD8B" w:rsidR="002237F7" w:rsidRDefault="002237F7" w:rsidP="00F64381"/>
    <w:p w14:paraId="2EDB4C2C" w14:textId="6F79B1E4" w:rsidR="002237F7" w:rsidRDefault="002237F7" w:rsidP="00F64381">
      <w:r>
        <w:t>c)  Create a YAML pipeline for ARM template as shown below -:</w:t>
      </w:r>
    </w:p>
    <w:p w14:paraId="2AAA7CAD" w14:textId="697DD4A2" w:rsidR="002237F7" w:rsidRDefault="002237F7" w:rsidP="00F64381"/>
    <w:p w14:paraId="1B533840" w14:textId="61E9B57E" w:rsidR="002237F7" w:rsidRDefault="002237F7" w:rsidP="00F64381">
      <w:r>
        <w:rPr>
          <w:noProof/>
        </w:rPr>
        <w:drawing>
          <wp:inline distT="0" distB="0" distL="0" distR="0" wp14:anchorId="3C5ED1E8" wp14:editId="348B5FDF">
            <wp:extent cx="5943600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878D" w14:textId="17DC09C0" w:rsidR="002237F7" w:rsidRDefault="002237F7" w:rsidP="00F64381"/>
    <w:p w14:paraId="6F6EC6B1" w14:textId="26957BBB" w:rsidR="002237F7" w:rsidRDefault="002237F7" w:rsidP="00F64381">
      <w:r>
        <w:t xml:space="preserve">d) </w:t>
      </w:r>
      <w:r w:rsidR="00206A50">
        <w:t xml:space="preserve"> Login to Azure Portal and Create a ServicePrinciple with the below command </w:t>
      </w:r>
    </w:p>
    <w:p w14:paraId="4FB88EC6" w14:textId="6019D91E" w:rsidR="00206A50" w:rsidRDefault="00206A50" w:rsidP="00F64381">
      <w:r>
        <w:lastRenderedPageBreak/>
        <w:tab/>
      </w:r>
      <w:r>
        <w:rPr>
          <w:noProof/>
        </w:rPr>
        <w:drawing>
          <wp:inline distT="0" distB="0" distL="0" distR="0" wp14:anchorId="5AAB3049" wp14:editId="34FB2B6B">
            <wp:extent cx="5943600" cy="1458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068F" w14:textId="3ACE98B5" w:rsidR="002237F7" w:rsidRDefault="002237F7" w:rsidP="00F64381"/>
    <w:p w14:paraId="22C51BCA" w14:textId="7EC7EB85" w:rsidR="002237F7" w:rsidRDefault="002237F7" w:rsidP="00F64381"/>
    <w:p w14:paraId="56A35709" w14:textId="5BDCB35A" w:rsidR="002237F7" w:rsidRDefault="004D30BB" w:rsidP="00F64381">
      <w:r>
        <w:t>Output as shown above</w:t>
      </w:r>
    </w:p>
    <w:p w14:paraId="3CD95957" w14:textId="794529AE" w:rsidR="004D30BB" w:rsidRDefault="004D30BB" w:rsidP="00F64381"/>
    <w:p w14:paraId="3B2B1F0B" w14:textId="77777777" w:rsidR="004D30BB" w:rsidRDefault="004D30BB" w:rsidP="00F64381">
      <w:r>
        <w:t>e) Create a keyvault with the name MaerskVault</w:t>
      </w:r>
    </w:p>
    <w:p w14:paraId="6D5CF890" w14:textId="21B07043" w:rsidR="004D30BB" w:rsidRDefault="004D30BB" w:rsidP="00F64381">
      <w:r>
        <w:t xml:space="preserve">     </w:t>
      </w:r>
    </w:p>
    <w:p w14:paraId="08CF6BDF" w14:textId="76CCA53A" w:rsidR="004D30BB" w:rsidRDefault="004D30BB" w:rsidP="00F64381">
      <w:r>
        <w:t>f) Add access policy to the keyvault</w:t>
      </w:r>
    </w:p>
    <w:p w14:paraId="23EB8E32" w14:textId="1EBACBD7" w:rsidR="004D30BB" w:rsidRDefault="004D30BB" w:rsidP="00F64381"/>
    <w:p w14:paraId="7F2AA901" w14:textId="4DBC8DA9" w:rsidR="004D30BB" w:rsidRDefault="004D30BB" w:rsidP="00F64381">
      <w:r>
        <w:tab/>
      </w:r>
      <w:r>
        <w:rPr>
          <w:noProof/>
        </w:rPr>
        <w:drawing>
          <wp:inline distT="0" distB="0" distL="0" distR="0" wp14:anchorId="7A138C86" wp14:editId="36ED6EB3">
            <wp:extent cx="5943600" cy="3502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74EB" w14:textId="6471CE01" w:rsidR="004D30BB" w:rsidRDefault="004D30BB" w:rsidP="00F64381"/>
    <w:p w14:paraId="7CF8E436" w14:textId="7357E260" w:rsidR="004D30BB" w:rsidRDefault="004D30BB" w:rsidP="00F64381"/>
    <w:p w14:paraId="0D947956" w14:textId="2CC29F8B" w:rsidR="004D30BB" w:rsidRDefault="004D30BB" w:rsidP="00F64381">
      <w:r>
        <w:t xml:space="preserve">g) Provide Permission (GET,LIST) </w:t>
      </w:r>
    </w:p>
    <w:p w14:paraId="416F6592" w14:textId="69987637" w:rsidR="004D30BB" w:rsidRDefault="004D30BB" w:rsidP="00F64381"/>
    <w:p w14:paraId="18FC1691" w14:textId="165071A8" w:rsidR="004D30BB" w:rsidRDefault="007F09BF" w:rsidP="00F64381">
      <w:r>
        <w:t xml:space="preserve">h) Create a secret </w:t>
      </w:r>
    </w:p>
    <w:p w14:paraId="2725099B" w14:textId="52EE5566" w:rsidR="007F09BF" w:rsidRDefault="007F09BF" w:rsidP="00F64381"/>
    <w:p w14:paraId="1C4F1EF2" w14:textId="4AB76662" w:rsidR="007F09BF" w:rsidRDefault="007F09BF" w:rsidP="00F64381">
      <w:r>
        <w:lastRenderedPageBreak/>
        <w:tab/>
      </w:r>
      <w:r>
        <w:rPr>
          <w:noProof/>
        </w:rPr>
        <w:drawing>
          <wp:inline distT="0" distB="0" distL="0" distR="0" wp14:anchorId="78DFACB8" wp14:editId="3A692987">
            <wp:extent cx="5943600" cy="4683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E329" w14:textId="3BF544BB" w:rsidR="002237F7" w:rsidRDefault="002237F7" w:rsidP="00F64381"/>
    <w:p w14:paraId="4B5A938C" w14:textId="64766E48" w:rsidR="002237F7" w:rsidRDefault="007F09BF" w:rsidP="007F09BF">
      <w:pPr>
        <w:pStyle w:val="ListParagraph"/>
        <w:numPr>
          <w:ilvl w:val="0"/>
          <w:numId w:val="26"/>
        </w:numPr>
      </w:pPr>
      <w:r>
        <w:t xml:space="preserve">Add Azure Key value </w:t>
      </w:r>
      <w:r w:rsidR="000135CE">
        <w:t xml:space="preserve">Task in the DevOps Pipeline </w:t>
      </w:r>
    </w:p>
    <w:p w14:paraId="2E719B92" w14:textId="1C3D4FE6" w:rsidR="000135CE" w:rsidRDefault="000135CE" w:rsidP="000135C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4A7A5ED" wp14:editId="193839C7">
            <wp:extent cx="5943600" cy="3552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E406" w14:textId="3CBCEC88" w:rsidR="000135CE" w:rsidRDefault="000135CE" w:rsidP="000135CE">
      <w:pPr>
        <w:pStyle w:val="ListParagraph"/>
        <w:ind w:left="1080"/>
      </w:pPr>
    </w:p>
    <w:p w14:paraId="36CAEB55" w14:textId="138EAFEF" w:rsidR="000135CE" w:rsidRDefault="000135CE" w:rsidP="000135CE">
      <w:pPr>
        <w:pStyle w:val="ListParagraph"/>
        <w:ind w:left="1080"/>
      </w:pPr>
      <w:r>
        <w:t xml:space="preserve">j) Add ARM template as the next Task </w:t>
      </w:r>
    </w:p>
    <w:p w14:paraId="640019D8" w14:textId="72EC723F" w:rsidR="000135CE" w:rsidRDefault="000135CE" w:rsidP="000135CE">
      <w:pPr>
        <w:pStyle w:val="ListParagraph"/>
        <w:ind w:left="1080"/>
      </w:pPr>
    </w:p>
    <w:p w14:paraId="73E7C19C" w14:textId="082FC6B3" w:rsidR="000135CE" w:rsidRDefault="000135CE" w:rsidP="000135CE">
      <w:pPr>
        <w:pStyle w:val="ListParagraph"/>
        <w:ind w:left="1080"/>
      </w:pPr>
      <w:r>
        <w:tab/>
      </w:r>
      <w:r>
        <w:rPr>
          <w:noProof/>
        </w:rPr>
        <w:drawing>
          <wp:inline distT="0" distB="0" distL="0" distR="0" wp14:anchorId="7D8B0248" wp14:editId="5E268E59">
            <wp:extent cx="5943600" cy="2032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76C1" w14:textId="5FD29015" w:rsidR="000135CE" w:rsidRDefault="000135CE" w:rsidP="000135CE">
      <w:pPr>
        <w:pStyle w:val="ListParagraph"/>
        <w:ind w:left="1080"/>
      </w:pPr>
    </w:p>
    <w:p w14:paraId="2BEE63A0" w14:textId="7370BD79" w:rsidR="000135CE" w:rsidRDefault="000135CE" w:rsidP="000135CE">
      <w:pPr>
        <w:pStyle w:val="ListParagraph"/>
        <w:ind w:left="1080"/>
      </w:pPr>
    </w:p>
    <w:p w14:paraId="4721CEAE" w14:textId="1D9A5F08" w:rsidR="000135CE" w:rsidRDefault="00E75B6D" w:rsidP="000135CE">
      <w:pPr>
        <w:pStyle w:val="ListParagraph"/>
        <w:ind w:left="1080"/>
      </w:pPr>
      <w:r>
        <w:t xml:space="preserve">k) </w:t>
      </w:r>
      <w:r w:rsidRPr="00E75B6D">
        <w:rPr>
          <w:b/>
          <w:bCs/>
          <w:sz w:val="24"/>
          <w:szCs w:val="24"/>
        </w:rPr>
        <w:t>Complete YAML</w:t>
      </w:r>
      <w:r>
        <w:t xml:space="preserve"> </w:t>
      </w:r>
    </w:p>
    <w:p w14:paraId="463C89C0" w14:textId="1B7D6E68" w:rsidR="00E75B6D" w:rsidRDefault="00E75B6D" w:rsidP="000135CE">
      <w:pPr>
        <w:pStyle w:val="ListParagraph"/>
        <w:ind w:left="1080"/>
      </w:pPr>
    </w:p>
    <w:p w14:paraId="2A0D6145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7200"/>
          <w:sz w:val="21"/>
          <w:szCs w:val="21"/>
        </w:rPr>
        <w:t># Starter pipeline</w:t>
      </w:r>
    </w:p>
    <w:p w14:paraId="5E596669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7200"/>
          <w:sz w:val="21"/>
          <w:szCs w:val="21"/>
        </w:rPr>
        <w:t># Start with a minimal pipeline that you can customize to build and deploy your code.</w:t>
      </w:r>
    </w:p>
    <w:p w14:paraId="26BABBE3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7200"/>
          <w:sz w:val="21"/>
          <w:szCs w:val="21"/>
        </w:rPr>
        <w:t># Add steps that build, run tests, deploy, and more:</w:t>
      </w:r>
    </w:p>
    <w:p w14:paraId="64C6C2F6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7200"/>
          <w:sz w:val="21"/>
          <w:szCs w:val="21"/>
        </w:rPr>
        <w:t># https://aka.ms/yaml</w:t>
      </w:r>
    </w:p>
    <w:p w14:paraId="38324CDB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BB4033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lastRenderedPageBreak/>
        <w:t>trigger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69AF225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-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master</w:t>
      </w:r>
    </w:p>
    <w:p w14:paraId="7148349A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16FCDD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pool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EEFB37A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vmImage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'windows-latest'</w:t>
      </w:r>
    </w:p>
    <w:p w14:paraId="2CC53FA4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2734C5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steps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9203A44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-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script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Starting ARM Demployemnt !</w:t>
      </w:r>
    </w:p>
    <w:p w14:paraId="74680E3A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displayName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'Run a one-line script'</w:t>
      </w:r>
    </w:p>
    <w:p w14:paraId="56F6CADE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54D193F8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266B76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-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task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AzureKeyVault@1</w:t>
      </w:r>
    </w:p>
    <w:p w14:paraId="67F54397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inputs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72EDAC3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azureSubscription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'SauravSubscription(95e910f9-7fcb-4fb8-90a1-d81f3d52cfa9)'</w:t>
      </w:r>
    </w:p>
    <w:p w14:paraId="6B8B3BAF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KeyVaultName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'MaerskVault'</w:t>
      </w:r>
    </w:p>
    <w:p w14:paraId="577DA867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SecretsFilter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'*'</w:t>
      </w:r>
    </w:p>
    <w:p w14:paraId="0AB24CC4" w14:textId="02A034FB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RunAsPreJob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="009D1E1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7537AA68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914240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-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task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AzureResourceManagerTemplateDeployment@3</w:t>
      </w:r>
    </w:p>
    <w:p w14:paraId="26A795CD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inputs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62A9964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deploymentScope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'Resource Group'</w:t>
      </w:r>
    </w:p>
    <w:p w14:paraId="2B4B427C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azureResourceManagerConnection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'SauravSubscription(************************)'</w:t>
      </w:r>
    </w:p>
    <w:p w14:paraId="01424885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subscriptionId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'*****************************************'</w:t>
      </w:r>
    </w:p>
    <w:p w14:paraId="66E4D601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action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'Create Or Update Resource Group'</w:t>
      </w:r>
    </w:p>
    <w:p w14:paraId="73F2CD56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resourceGroupName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'DnsZoneRG'</w:t>
      </w:r>
    </w:p>
    <w:p w14:paraId="44BC53E7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location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'Central US'</w:t>
      </w:r>
    </w:p>
    <w:p w14:paraId="07EBA1E8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templateLocation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'URL of the file'</w:t>
      </w:r>
    </w:p>
    <w:p w14:paraId="75AF04B7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csmFileLink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'https://github.com/imsauravroy007/APMoller/blob/master/template.json'</w:t>
      </w:r>
    </w:p>
    <w:p w14:paraId="5654CC9A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csmParametersFileLink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'https://github.com/imsauravroy007/APMoller/blob/master/parametersFile.json'</w:t>
      </w:r>
    </w:p>
    <w:p w14:paraId="0E3A0DFC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overrideParameters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'-adminUsername  $(vmPassword)'</w:t>
      </w:r>
    </w:p>
    <w:p w14:paraId="64372E72" w14:textId="77777777" w:rsidR="00E75B6D" w:rsidRPr="00E75B6D" w:rsidRDefault="00E75B6D" w:rsidP="00E75B6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75B6D">
        <w:rPr>
          <w:rFonts w:ascii="Consolas" w:eastAsia="Times New Roman" w:hAnsi="Consolas" w:cs="Times New Roman"/>
          <w:color w:val="008080"/>
          <w:sz w:val="21"/>
          <w:szCs w:val="21"/>
        </w:rPr>
        <w:t>deploymentMode</w:t>
      </w:r>
      <w:r w:rsidRPr="00E75B6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E75B6D">
        <w:rPr>
          <w:rFonts w:ascii="Consolas" w:eastAsia="Times New Roman" w:hAnsi="Consolas" w:cs="Times New Roman"/>
          <w:color w:val="0451A5"/>
          <w:sz w:val="21"/>
          <w:szCs w:val="21"/>
        </w:rPr>
        <w:t>'Incremental'</w:t>
      </w:r>
    </w:p>
    <w:p w14:paraId="33FDCA92" w14:textId="77777777" w:rsidR="00E75B6D" w:rsidRPr="00E75B6D" w:rsidRDefault="00E75B6D" w:rsidP="00E75B6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015596" w14:textId="77777777" w:rsidR="00E75B6D" w:rsidRDefault="00E75B6D" w:rsidP="000135CE">
      <w:pPr>
        <w:pStyle w:val="ListParagraph"/>
        <w:ind w:left="1080"/>
      </w:pPr>
    </w:p>
    <w:p w14:paraId="39478E0E" w14:textId="77777777" w:rsidR="00E75B6D" w:rsidRDefault="00E75B6D" w:rsidP="00F64381">
      <w:r>
        <w:tab/>
        <w:t>l) SAVE and RUN the Build Pipeline</w:t>
      </w:r>
    </w:p>
    <w:p w14:paraId="76B07CE2" w14:textId="0645A7EB" w:rsidR="007F09BF" w:rsidRDefault="00E75B6D" w:rsidP="00F64381">
      <w:r>
        <w:rPr>
          <w:noProof/>
        </w:rPr>
        <w:lastRenderedPageBreak/>
        <w:drawing>
          <wp:inline distT="0" distB="0" distL="0" distR="0" wp14:anchorId="7C9DB904" wp14:editId="1A60C51B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CE8F" w14:textId="77777777" w:rsidR="007F09BF" w:rsidRDefault="007F09BF" w:rsidP="00F64381"/>
    <w:p w14:paraId="6CF4A953" w14:textId="77777777" w:rsidR="007F09BF" w:rsidRDefault="007F09BF" w:rsidP="00F64381"/>
    <w:p w14:paraId="2E80270F" w14:textId="05673C5A" w:rsidR="00F64381" w:rsidRDefault="00F64381" w:rsidP="00F64381"/>
    <w:p w14:paraId="01F02B8E" w14:textId="77777777" w:rsidR="00F64381" w:rsidRPr="00564346" w:rsidRDefault="00F64381" w:rsidP="00F64381">
      <w:pPr>
        <w:rPr>
          <w:i/>
          <w:iCs/>
        </w:rPr>
      </w:pPr>
      <w:r w:rsidRPr="00564346">
        <w:rPr>
          <w:i/>
          <w:iCs/>
        </w:rPr>
        <w:t>4) Create a sample ARM template you will use to deploy a Windows VM of any size</w:t>
      </w:r>
    </w:p>
    <w:p w14:paraId="6482EA43" w14:textId="75C3A7FF" w:rsidR="00F64381" w:rsidRPr="00F64381" w:rsidRDefault="00F64381" w:rsidP="00F64381">
      <w:pPr>
        <w:rPr>
          <w:b/>
          <w:bCs/>
        </w:rPr>
      </w:pPr>
    </w:p>
    <w:p w14:paraId="6EA5E116" w14:textId="6B6AF3CC" w:rsidR="00E75B6D" w:rsidRDefault="00F64381" w:rsidP="00E75B6D">
      <w:pPr>
        <w:ind w:firstLine="720"/>
        <w:rPr>
          <w:b/>
          <w:bCs/>
        </w:rPr>
      </w:pPr>
      <w:r w:rsidRPr="00F64381">
        <w:rPr>
          <w:b/>
          <w:bCs/>
        </w:rPr>
        <w:t>Please find in the root folder</w:t>
      </w:r>
      <w:r w:rsidR="00E75B6D">
        <w:rPr>
          <w:b/>
          <w:bCs/>
        </w:rPr>
        <w:t xml:space="preserve"> </w:t>
      </w:r>
    </w:p>
    <w:p w14:paraId="0117D738" w14:textId="77BD9E2A" w:rsidR="00E75B6D" w:rsidRDefault="00E75B6D" w:rsidP="00E75B6D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template.json</w:t>
      </w:r>
    </w:p>
    <w:p w14:paraId="2D1C7477" w14:textId="35C770DB" w:rsidR="00E75B6D" w:rsidRPr="00E75B6D" w:rsidRDefault="007E7F57" w:rsidP="00E75B6D">
      <w:pPr>
        <w:pStyle w:val="ListParagraph"/>
        <w:numPr>
          <w:ilvl w:val="0"/>
          <w:numId w:val="28"/>
        </w:numPr>
        <w:rPr>
          <w:b/>
          <w:bCs/>
        </w:rPr>
      </w:pPr>
      <w:r w:rsidRPr="007E7F57">
        <w:rPr>
          <w:b/>
          <w:bCs/>
        </w:rPr>
        <w:t>parametersFile</w:t>
      </w:r>
      <w:r>
        <w:rPr>
          <w:b/>
          <w:bCs/>
        </w:rPr>
        <w:t>.json</w:t>
      </w:r>
    </w:p>
    <w:p w14:paraId="361883EA" w14:textId="65897CC0" w:rsidR="00F64381" w:rsidRDefault="00F64381" w:rsidP="00F64381"/>
    <w:p w14:paraId="6683BC4C" w14:textId="66DB94B0" w:rsidR="00F64381" w:rsidRDefault="00F64381" w:rsidP="00F64381"/>
    <w:p w14:paraId="10E3FF0E" w14:textId="5120779B" w:rsidR="00F64381" w:rsidRDefault="00F64381" w:rsidP="00614D43">
      <w:pPr>
        <w:pStyle w:val="ListParagraph"/>
        <w:ind w:left="1080"/>
      </w:pPr>
    </w:p>
    <w:p w14:paraId="6FE315D2" w14:textId="347B5337" w:rsidR="008F7452" w:rsidRPr="008F7452" w:rsidRDefault="008F7452" w:rsidP="00614D43">
      <w:pPr>
        <w:pStyle w:val="ListParagraph"/>
        <w:numPr>
          <w:ilvl w:val="0"/>
          <w:numId w:val="30"/>
        </w:numPr>
      </w:pPr>
      <w:r w:rsidRPr="00564346">
        <w:rPr>
          <w:i/>
          <w:iCs/>
        </w:rPr>
        <w:t>Explain how will you access the password stored in Key Vault and use it as Admin Password in the VM ARM template.</w:t>
      </w:r>
    </w:p>
    <w:p w14:paraId="7A344722" w14:textId="77777777" w:rsidR="008F7452" w:rsidRDefault="008F7452" w:rsidP="008F7452">
      <w:pPr>
        <w:pStyle w:val="ListParagraph"/>
        <w:ind w:left="1080"/>
      </w:pPr>
    </w:p>
    <w:p w14:paraId="65995CEF" w14:textId="7AC48906" w:rsidR="00614D43" w:rsidRPr="008F7452" w:rsidRDefault="00614D43" w:rsidP="008F7452">
      <w:pPr>
        <w:pStyle w:val="ListParagraph"/>
        <w:ind w:left="1080"/>
        <w:rPr>
          <w:b/>
          <w:bCs/>
        </w:rPr>
      </w:pPr>
      <w:r w:rsidRPr="008F7452">
        <w:rPr>
          <w:b/>
          <w:bCs/>
        </w:rPr>
        <w:t xml:space="preserve">Already Explained in the Above Steps </w:t>
      </w:r>
      <w:r w:rsidR="008F7452">
        <w:rPr>
          <w:b/>
          <w:bCs/>
        </w:rPr>
        <w:t>with Screenshots</w:t>
      </w:r>
      <w:bookmarkStart w:id="0" w:name="_GoBack"/>
      <w:bookmarkEnd w:id="0"/>
    </w:p>
    <w:sectPr w:rsidR="00614D43" w:rsidRPr="008F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6FC"/>
    <w:multiLevelType w:val="hybridMultilevel"/>
    <w:tmpl w:val="D2081286"/>
    <w:lvl w:ilvl="0" w:tplc="92CC2A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0F145EC"/>
    <w:multiLevelType w:val="hybridMultilevel"/>
    <w:tmpl w:val="FF76081C"/>
    <w:lvl w:ilvl="0" w:tplc="C4A8F8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D50C67"/>
    <w:multiLevelType w:val="hybridMultilevel"/>
    <w:tmpl w:val="39BC30C2"/>
    <w:lvl w:ilvl="0" w:tplc="EA3CA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4D4B4F"/>
    <w:multiLevelType w:val="hybridMultilevel"/>
    <w:tmpl w:val="53428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22140F"/>
    <w:multiLevelType w:val="hybridMultilevel"/>
    <w:tmpl w:val="96D61270"/>
    <w:lvl w:ilvl="0" w:tplc="AD1449F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75F2B85"/>
    <w:multiLevelType w:val="hybridMultilevel"/>
    <w:tmpl w:val="B0E4B180"/>
    <w:lvl w:ilvl="0" w:tplc="0ACEF648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EFC54CA"/>
    <w:multiLevelType w:val="hybridMultilevel"/>
    <w:tmpl w:val="5D10CB84"/>
    <w:lvl w:ilvl="0" w:tplc="A57E84F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5"/>
  </w:num>
  <w:num w:numId="2">
    <w:abstractNumId w:val="14"/>
  </w:num>
  <w:num w:numId="3">
    <w:abstractNumId w:val="12"/>
  </w:num>
  <w:num w:numId="4">
    <w:abstractNumId w:val="27"/>
  </w:num>
  <w:num w:numId="5">
    <w:abstractNumId w:val="15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6"/>
  </w:num>
  <w:num w:numId="21">
    <w:abstractNumId w:val="21"/>
  </w:num>
  <w:num w:numId="22">
    <w:abstractNumId w:val="13"/>
  </w:num>
  <w:num w:numId="23">
    <w:abstractNumId w:val="28"/>
  </w:num>
  <w:num w:numId="24">
    <w:abstractNumId w:val="19"/>
  </w:num>
  <w:num w:numId="25">
    <w:abstractNumId w:val="22"/>
  </w:num>
  <w:num w:numId="26">
    <w:abstractNumId w:val="11"/>
  </w:num>
  <w:num w:numId="27">
    <w:abstractNumId w:val="29"/>
  </w:num>
  <w:num w:numId="28">
    <w:abstractNumId w:val="10"/>
  </w:num>
  <w:num w:numId="29">
    <w:abstractNumId w:val="1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81"/>
    <w:rsid w:val="000135CE"/>
    <w:rsid w:val="00206A50"/>
    <w:rsid w:val="002237F7"/>
    <w:rsid w:val="004D30BB"/>
    <w:rsid w:val="00614D43"/>
    <w:rsid w:val="00645252"/>
    <w:rsid w:val="006D3D74"/>
    <w:rsid w:val="007E7F57"/>
    <w:rsid w:val="007F09BF"/>
    <w:rsid w:val="0083569A"/>
    <w:rsid w:val="008F7452"/>
    <w:rsid w:val="009D1E1D"/>
    <w:rsid w:val="00A9204E"/>
    <w:rsid w:val="00DA1755"/>
    <w:rsid w:val="00E75B6D"/>
    <w:rsid w:val="00F6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7F65"/>
  <w15:chartTrackingRefBased/>
  <w15:docId w15:val="{8C79904E-448A-4F33-801B-70CC9854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A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648078\AppData\Local\Microsoft\Office\16.0\DTS\en-US%7b9E3C0E97-C8C5-43ED-BB2F-043F32BBED14%7d\%7b7B10A921-D1B5-4AF8-8D9D-0DA3140049CC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{7B10A921-D1B5-4AF8-8D9D-0DA3140049CC}tf02786999</Template>
  <TotalTime>143</TotalTime>
  <Pages>7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Roy</dc:creator>
  <cp:keywords/>
  <dc:description/>
  <cp:lastModifiedBy>Saurav Roy</cp:lastModifiedBy>
  <cp:revision>6</cp:revision>
  <dcterms:created xsi:type="dcterms:W3CDTF">2020-06-19T17:21:00Z</dcterms:created>
  <dcterms:modified xsi:type="dcterms:W3CDTF">2020-06-20T10:53:00Z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